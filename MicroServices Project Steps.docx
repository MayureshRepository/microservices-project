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5522" w14:textId="324DBFBB" w:rsidR="000B6AB9" w:rsidRPr="00AF5909" w:rsidRDefault="000B6AB9" w:rsidP="000B6AB9">
      <w:pPr>
        <w:pStyle w:val="Title"/>
      </w:pPr>
      <w:r w:rsidRPr="00AF5909">
        <w:t>Micro</w:t>
      </w:r>
      <w:r w:rsidR="00957144">
        <w:t>s</w:t>
      </w:r>
      <w:r w:rsidRPr="00AF5909">
        <w:t>ervices</w:t>
      </w:r>
      <w:r w:rsidR="00236489">
        <w:t xml:space="preserve"> Project Steps</w:t>
      </w:r>
      <w:r w:rsidRPr="00AF5909">
        <w:t xml:space="preserve"> </w:t>
      </w:r>
      <w:r>
        <w:t>:</w:t>
      </w:r>
    </w:p>
    <w:p w14:paraId="1E26F602" w14:textId="77777777" w:rsidR="00236489" w:rsidRPr="00856CAC" w:rsidRDefault="000B6AB9" w:rsidP="000B6AB9">
      <w:pPr>
        <w:rPr>
          <w:b/>
          <w:bCs/>
          <w:sz w:val="28"/>
          <w:szCs w:val="36"/>
        </w:rPr>
      </w:pPr>
      <w:r w:rsidRPr="00856CAC">
        <w:rPr>
          <w:b/>
          <w:bCs/>
          <w:sz w:val="28"/>
          <w:szCs w:val="36"/>
          <w:highlight w:val="yellow"/>
        </w:rPr>
        <w:t>1.We create 2 services</w:t>
      </w:r>
      <w:r w:rsidRPr="00856CAC">
        <w:rPr>
          <w:b/>
          <w:bCs/>
          <w:sz w:val="28"/>
          <w:szCs w:val="36"/>
        </w:rPr>
        <w:t xml:space="preserve"> </w:t>
      </w:r>
    </w:p>
    <w:p w14:paraId="57ED3AD6" w14:textId="645C56D1" w:rsidR="00236489" w:rsidRDefault="00236489" w:rsidP="00236489">
      <w:r>
        <w:t xml:space="preserve">    a</w:t>
      </w:r>
      <w:r w:rsidR="000B6AB9">
        <w:t>.</w:t>
      </w:r>
      <w:r w:rsidRPr="00236489">
        <w:t xml:space="preserve"> </w:t>
      </w:r>
      <w:proofErr w:type="spellStart"/>
      <w:r w:rsidRPr="00236489">
        <w:t>Departmentservice</w:t>
      </w:r>
      <w:proofErr w:type="spellEnd"/>
      <w:r>
        <w:t>(port:8080)</w:t>
      </w:r>
      <w:r w:rsidR="000B6AB9">
        <w:t xml:space="preserve">  </w:t>
      </w:r>
      <w:r>
        <w:t>)(It is Eureka Client)</w:t>
      </w:r>
    </w:p>
    <w:p w14:paraId="476D7117" w14:textId="2375C208" w:rsidR="00236489" w:rsidRDefault="000B6AB9" w:rsidP="000B6AB9">
      <w:r>
        <w:t xml:space="preserve"> </w:t>
      </w:r>
      <w:r w:rsidR="00236489">
        <w:t xml:space="preserve">        instance of </w:t>
      </w:r>
      <w:proofErr w:type="spellStart"/>
      <w:r w:rsidR="00236489" w:rsidRPr="00236489">
        <w:t>Departmentservice</w:t>
      </w:r>
      <w:proofErr w:type="spellEnd"/>
      <w:r w:rsidR="00236489">
        <w:t>(port:8082)(It is Eureka Client)</w:t>
      </w:r>
    </w:p>
    <w:p w14:paraId="19D8B46C" w14:textId="77A17A7E" w:rsidR="000B6AB9" w:rsidRDefault="000B6AB9" w:rsidP="000B6AB9">
      <w:r>
        <w:t xml:space="preserve"> </w:t>
      </w:r>
      <w:r w:rsidR="00236489">
        <w:t xml:space="preserve">   b</w:t>
      </w:r>
      <w:r>
        <w:t xml:space="preserve">. </w:t>
      </w:r>
      <w:proofErr w:type="spellStart"/>
      <w:r w:rsidR="00236489" w:rsidRPr="00236489">
        <w:t>Employeeservice</w:t>
      </w:r>
      <w:proofErr w:type="spellEnd"/>
      <w:r w:rsidR="00236489">
        <w:t>(port:8081) )(It is Eureka Client)</w:t>
      </w:r>
    </w:p>
    <w:p w14:paraId="4FD781FE" w14:textId="028233A0" w:rsidR="00236489" w:rsidRDefault="00236489" w:rsidP="000B6AB9">
      <w:r>
        <w:t xml:space="preserve">    c.</w:t>
      </w:r>
      <w:r w:rsidRPr="00236489">
        <w:t xml:space="preserve"> service-registry</w:t>
      </w:r>
      <w:r>
        <w:t>(port:8761)(It is Eureka Server)</w:t>
      </w:r>
    </w:p>
    <w:p w14:paraId="0DDF6499" w14:textId="77777777" w:rsidR="000B6AB9" w:rsidRDefault="000B6AB9" w:rsidP="000B6AB9"/>
    <w:p w14:paraId="0B855445" w14:textId="77777777" w:rsidR="000B6AB9" w:rsidRPr="003D46DF" w:rsidRDefault="000B6AB9" w:rsidP="000B6AB9">
      <w:r w:rsidRPr="003D46DF">
        <w:t>Co</w:t>
      </w:r>
      <w:r>
        <w:t>mmand</w:t>
      </w:r>
      <w:r w:rsidRPr="003D46DF">
        <w:t xml:space="preserve"> To st</w:t>
      </w:r>
      <w:r>
        <w:t>art the instance of Project JAR -</w:t>
      </w:r>
      <w:r w:rsidRPr="003D46DF">
        <w:t xml:space="preserve"> </w:t>
      </w:r>
      <w:r w:rsidRPr="003D46DF">
        <w:rPr>
          <w:b/>
          <w:bCs/>
          <w:i/>
          <w:iCs/>
          <w:u w:val="single"/>
        </w:rPr>
        <w:t>java -jar departmentservice-0.0.1-SNAPSHOT.jar --</w:t>
      </w:r>
      <w:proofErr w:type="spellStart"/>
      <w:r w:rsidRPr="003D46DF">
        <w:rPr>
          <w:b/>
          <w:bCs/>
          <w:i/>
          <w:iCs/>
          <w:u w:val="single"/>
        </w:rPr>
        <w:t>server.port</w:t>
      </w:r>
      <w:proofErr w:type="spellEnd"/>
      <w:r w:rsidRPr="003D46DF">
        <w:rPr>
          <w:b/>
          <w:bCs/>
          <w:i/>
          <w:iCs/>
          <w:u w:val="single"/>
        </w:rPr>
        <w:t xml:space="preserve">=8082 </w:t>
      </w:r>
    </w:p>
    <w:p w14:paraId="2F3125D6" w14:textId="77777777" w:rsidR="000B6AB9" w:rsidRDefault="000B6AB9" w:rsidP="000B6AB9"/>
    <w:p w14:paraId="24D4898F" w14:textId="573FFC93" w:rsidR="000B6AB9" w:rsidRDefault="000B6AB9" w:rsidP="000B6AB9">
      <w:r w:rsidRPr="00856CAC">
        <w:rPr>
          <w:b/>
          <w:bCs/>
          <w:sz w:val="28"/>
          <w:szCs w:val="36"/>
          <w:highlight w:val="yellow"/>
        </w:rPr>
        <w:t>2.</w:t>
      </w:r>
      <w:r>
        <w:t xml:space="preserve">We have created the </w:t>
      </w:r>
      <w:proofErr w:type="spellStart"/>
      <w:r>
        <w:t>instace</w:t>
      </w:r>
      <w:proofErr w:type="spellEnd"/>
      <w:r>
        <w:t xml:space="preserve"> of Department Service which is a replica od Department Service running on port 8082.</w:t>
      </w:r>
    </w:p>
    <w:p w14:paraId="49D2DB38" w14:textId="77777777" w:rsidR="00F9570D" w:rsidRDefault="00F9570D" w:rsidP="000B6AB9"/>
    <w:p w14:paraId="1E50CBDD" w14:textId="589B1848" w:rsidR="00F9570D" w:rsidRDefault="00F9570D" w:rsidP="000B6AB9">
      <w:r w:rsidRPr="00856CAC">
        <w:rPr>
          <w:b/>
          <w:bCs/>
          <w:sz w:val="28"/>
          <w:szCs w:val="36"/>
          <w:highlight w:val="yellow"/>
        </w:rPr>
        <w:t>3</w:t>
      </w:r>
      <w:r>
        <w:t xml:space="preserve">.Netflix Eureka Server has </w:t>
      </w:r>
      <w:proofErr w:type="spellStart"/>
      <w:r>
        <w:t>a</w:t>
      </w:r>
      <w:proofErr w:type="spellEnd"/>
      <w:r>
        <w:t xml:space="preserve"> internal built in Load Balancer which can point to </w:t>
      </w:r>
      <w:proofErr w:type="spellStart"/>
      <w:r w:rsidRPr="00236489">
        <w:t>Departmentservice</w:t>
      </w:r>
      <w:proofErr w:type="spellEnd"/>
      <w:r>
        <w:t xml:space="preserve"> 8082 if </w:t>
      </w:r>
      <w:proofErr w:type="spellStart"/>
      <w:r w:rsidRPr="00236489">
        <w:t>Departmentservice</w:t>
      </w:r>
      <w:proofErr w:type="spellEnd"/>
      <w:r>
        <w:t xml:space="preserve"> 8080 is Down .</w:t>
      </w:r>
      <w:r w:rsidR="00DA5D0C">
        <w:t xml:space="preserve"> just make change to </w:t>
      </w:r>
      <w:proofErr w:type="spellStart"/>
      <w:r w:rsidR="00DA5D0C" w:rsidRPr="00236489">
        <w:t>Employeeservice</w:t>
      </w:r>
      <w:proofErr w:type="spellEnd"/>
      <w:r w:rsidR="00DA5D0C">
        <w:t>(</w:t>
      </w:r>
      <w:proofErr w:type="spellStart"/>
      <w:r w:rsidR="00DA5D0C">
        <w:t>OpenFeign</w:t>
      </w:r>
      <w:proofErr w:type="spellEnd"/>
      <w:r w:rsidR="0036207F">
        <w:t xml:space="preserve">() </w:t>
      </w:r>
      <w:r w:rsidR="00DA5D0C">
        <w:t>Annotation)</w:t>
      </w:r>
      <w:r w:rsidR="00AE6E36">
        <w:t>.</w:t>
      </w:r>
    </w:p>
    <w:p w14:paraId="7036CEC5" w14:textId="72709D72" w:rsidR="00AE6E36" w:rsidRDefault="00AE6E36" w:rsidP="000B6AB9"/>
    <w:p w14:paraId="0BE2ED0B" w14:textId="28963BBA" w:rsidR="00AE6E36" w:rsidRPr="00856CAC" w:rsidRDefault="00424A3E" w:rsidP="000B6AB9">
      <w:pPr>
        <w:rPr>
          <w:b/>
          <w:bCs/>
          <w:sz w:val="28"/>
          <w:szCs w:val="36"/>
        </w:rPr>
      </w:pPr>
      <w:r w:rsidRPr="00856CAC">
        <w:rPr>
          <w:b/>
          <w:bCs/>
          <w:noProof/>
          <w:sz w:val="28"/>
          <w:szCs w:val="36"/>
          <w:highlight w:val="yellow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4B45D" wp14:editId="4B7E0583">
                <wp:simplePos x="0" y="0"/>
                <wp:positionH relativeFrom="column">
                  <wp:posOffset>4457700</wp:posOffset>
                </wp:positionH>
                <wp:positionV relativeFrom="paragraph">
                  <wp:posOffset>216852</wp:posOffset>
                </wp:positionV>
                <wp:extent cx="1666875" cy="566420"/>
                <wp:effectExtent l="0" t="0" r="28575" b="24130"/>
                <wp:wrapNone/>
                <wp:docPr id="10688901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EE3F6" w14:textId="493A1042" w:rsidR="00AE6E36" w:rsidRDefault="00AE6E36" w:rsidP="00AE6E36">
                            <w:pPr>
                              <w:jc w:val="center"/>
                            </w:pPr>
                            <w:r>
                              <w:t>MicroService-1</w:t>
                            </w:r>
                          </w:p>
                          <w:p w14:paraId="1F001B4F" w14:textId="3D875C76" w:rsidR="00AE6E36" w:rsidRDefault="00AE6E36" w:rsidP="00AE6E36">
                            <w:pPr>
                              <w:jc w:val="center"/>
                            </w:pPr>
                            <w:r>
                              <w:t>Port:8080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B45D" id="Rectangle 3" o:spid="_x0000_s1026" style="position:absolute;margin-left:351pt;margin-top:17.05pt;width:131.25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" fillcolor="#5b9bd5 [3204]" strokecolor="#091723 [484]" strokeweight="1pt">
                <v:textbox>
                  <w:txbxContent>
                    <w:p w14:paraId="748EE3F6" w14:textId="493A1042" w:rsidR="00AE6E36" w:rsidRDefault="00AE6E36" w:rsidP="00AE6E36">
                      <w:pPr>
                        <w:jc w:val="center"/>
                      </w:pPr>
                      <w:r>
                        <w:t>MicroService-1</w:t>
                      </w:r>
                    </w:p>
                    <w:p w14:paraId="1F001B4F" w14:textId="3D875C76" w:rsidR="00AE6E36" w:rsidRDefault="00AE6E36" w:rsidP="00AE6E36">
                      <w:pPr>
                        <w:jc w:val="center"/>
                      </w:pPr>
                      <w:r>
                        <w:t>Port:8080</w:t>
                      </w:r>
                    </w:p>
                  </w:txbxContent>
                </v:textbox>
              </v:rect>
            </w:pict>
          </mc:Fallback>
        </mc:AlternateContent>
      </w:r>
      <w:r w:rsidR="00AE6E36" w:rsidRPr="00856CAC">
        <w:rPr>
          <w:b/>
          <w:bCs/>
          <w:sz w:val="28"/>
          <w:szCs w:val="36"/>
          <w:highlight w:val="yellow"/>
        </w:rPr>
        <w:t>4.API Gateway</w:t>
      </w:r>
    </w:p>
    <w:p w14:paraId="7834607E" w14:textId="267E12D5" w:rsidR="00424A3E" w:rsidRDefault="00AA34DC" w:rsidP="000B6AB9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C1C8F" wp14:editId="211D0EAE">
                <wp:simplePos x="0" y="0"/>
                <wp:positionH relativeFrom="column">
                  <wp:posOffset>3552825</wp:posOffset>
                </wp:positionH>
                <wp:positionV relativeFrom="paragraph">
                  <wp:posOffset>150813</wp:posOffset>
                </wp:positionV>
                <wp:extent cx="866775" cy="2519362"/>
                <wp:effectExtent l="0" t="76200" r="0" b="33655"/>
                <wp:wrapNone/>
                <wp:docPr id="7378314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519362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FCC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79.75pt;margin-top:11.9pt;width:68.25pt;height:198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" adj="166" strokecolor="#ed7d31 [3205]" strokeweight="1.5pt">
                <v:stroke endarrow="block"/>
              </v:shape>
            </w:pict>
          </mc:Fallback>
        </mc:AlternateContent>
      </w:r>
      <w:r w:rsidR="00424A3E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DBF95" wp14:editId="7DD2CF7E">
                <wp:simplePos x="0" y="0"/>
                <wp:positionH relativeFrom="column">
                  <wp:posOffset>1290638</wp:posOffset>
                </wp:positionH>
                <wp:positionV relativeFrom="paragraph">
                  <wp:posOffset>264795</wp:posOffset>
                </wp:positionV>
                <wp:extent cx="1285875" cy="2628900"/>
                <wp:effectExtent l="0" t="0" r="28575" b="19050"/>
                <wp:wrapNone/>
                <wp:docPr id="6699599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735B8" w14:textId="32ADB0AA" w:rsidR="00AE6E36" w:rsidRDefault="00AE6E36" w:rsidP="00AE6E36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  <w:p w14:paraId="7D004E34" w14:textId="41678B28" w:rsidR="00AE6E36" w:rsidRDefault="00AE6E36" w:rsidP="00AE6E36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  <w:p w14:paraId="4010D09D" w14:textId="6075BF97" w:rsidR="00AE6E36" w:rsidRDefault="00AA34DC" w:rsidP="00AE6E36">
                            <w:pPr>
                              <w:jc w:val="center"/>
                            </w:pPr>
                            <w:r>
                              <w:t>Port:9191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DBF95" id="Rectangle 2" o:spid="_x0000_s1027" style="position:absolute;margin-left:101.65pt;margin-top:20.85pt;width:101.25pt;height:20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" fillcolor="white [3201]" strokecolor="#70ad47 [3209]" strokeweight="1pt">
                <v:textbox>
                  <w:txbxContent>
                    <w:p w14:paraId="151735B8" w14:textId="32ADB0AA" w:rsidR="00AE6E36" w:rsidRDefault="00AE6E36" w:rsidP="00AE6E36">
                      <w:pPr>
                        <w:jc w:val="center"/>
                      </w:pPr>
                      <w:r>
                        <w:t>API</w:t>
                      </w:r>
                    </w:p>
                    <w:p w14:paraId="7D004E34" w14:textId="41678B28" w:rsidR="00AE6E36" w:rsidRDefault="00AE6E36" w:rsidP="00AE6E36">
                      <w:pPr>
                        <w:jc w:val="center"/>
                      </w:pPr>
                      <w:r>
                        <w:t>Gateway</w:t>
                      </w:r>
                    </w:p>
                    <w:p w14:paraId="4010D09D" w14:textId="6075BF97" w:rsidR="00AE6E36" w:rsidRDefault="00AA34DC" w:rsidP="00AE6E36">
                      <w:pPr>
                        <w:jc w:val="center"/>
                      </w:pPr>
                      <w:r>
                        <w:t>Port:9191</w:t>
                      </w:r>
                    </w:p>
                  </w:txbxContent>
                </v:textbox>
              </v:rect>
            </w:pict>
          </mc:Fallback>
        </mc:AlternateContent>
      </w:r>
    </w:p>
    <w:p w14:paraId="504A7275" w14:textId="3D4BB367" w:rsidR="00AE6E36" w:rsidRPr="00F9570D" w:rsidRDefault="00AE6E36" w:rsidP="000B6AB9"/>
    <w:p w14:paraId="67C9A5AD" w14:textId="3C4114F3" w:rsidR="000B6AB9" w:rsidRDefault="00AE6E36" w:rsidP="000B6AB9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33A2F" wp14:editId="16E757A8">
                <wp:simplePos x="0" y="0"/>
                <wp:positionH relativeFrom="column">
                  <wp:posOffset>4457700</wp:posOffset>
                </wp:positionH>
                <wp:positionV relativeFrom="paragraph">
                  <wp:posOffset>79375</wp:posOffset>
                </wp:positionV>
                <wp:extent cx="1704975" cy="571500"/>
                <wp:effectExtent l="0" t="0" r="28575" b="19050"/>
                <wp:wrapNone/>
                <wp:docPr id="18766647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38478" w14:textId="0A4EC022" w:rsidR="00AE6E36" w:rsidRDefault="00AE6E36" w:rsidP="00AE6E36">
                            <w:pPr>
                              <w:jc w:val="center"/>
                            </w:pPr>
                            <w:r>
                              <w:t>MicroService-2</w:t>
                            </w:r>
                          </w:p>
                          <w:p w14:paraId="116E0946" w14:textId="6ABB2B1E" w:rsidR="00AE6E36" w:rsidRDefault="00AE6E36" w:rsidP="00AE6E36">
                            <w:pPr>
                              <w:jc w:val="center"/>
                            </w:pPr>
                            <w:r>
                              <w:t>Port-8081</w:t>
                            </w:r>
                          </w:p>
                          <w:p w14:paraId="151CF51E" w14:textId="77777777" w:rsidR="00AE6E36" w:rsidRDefault="00AE6E36" w:rsidP="00AE6E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33A2F" id="Rectangle 4" o:spid="_x0000_s1028" style="position:absolute;margin-left:351pt;margin-top:6.25pt;width:134.2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" fillcolor="#5b9bd5 [3204]" strokecolor="#091723 [484]" strokeweight="1pt">
                <v:textbox>
                  <w:txbxContent>
                    <w:p w14:paraId="0A138478" w14:textId="0A4EC022" w:rsidR="00AE6E36" w:rsidRDefault="00AE6E36" w:rsidP="00AE6E36">
                      <w:pPr>
                        <w:jc w:val="center"/>
                      </w:pPr>
                      <w:r>
                        <w:t>MicroService-2</w:t>
                      </w:r>
                    </w:p>
                    <w:p w14:paraId="116E0946" w14:textId="6ABB2B1E" w:rsidR="00AE6E36" w:rsidRDefault="00AE6E36" w:rsidP="00AE6E36">
                      <w:pPr>
                        <w:jc w:val="center"/>
                      </w:pPr>
                      <w:r>
                        <w:t>Port-8081</w:t>
                      </w:r>
                    </w:p>
                    <w:p w14:paraId="151CF51E" w14:textId="77777777" w:rsidR="00AE6E36" w:rsidRDefault="00AE6E36" w:rsidP="00AE6E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A5E5F" w14:textId="23D4A36A" w:rsidR="006C50E8" w:rsidRDefault="00AA34DC" w:rsidP="000B6AB9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DE5DC" wp14:editId="651D0C86">
                <wp:simplePos x="0" y="0"/>
                <wp:positionH relativeFrom="column">
                  <wp:posOffset>3586163</wp:posOffset>
                </wp:positionH>
                <wp:positionV relativeFrom="paragraph">
                  <wp:posOffset>155575</wp:posOffset>
                </wp:positionV>
                <wp:extent cx="914400" cy="0"/>
                <wp:effectExtent l="0" t="76200" r="19050" b="95250"/>
                <wp:wrapNone/>
                <wp:docPr id="298358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58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2.4pt;margin-top:12.25pt;width:1in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" strokecolor="#ed7d31 [3205]" strokeweight="1.5pt">
                <v:stroke endarrow="block" joinstyle="miter"/>
              </v:shape>
            </w:pict>
          </mc:Fallback>
        </mc:AlternateContent>
      </w:r>
      <w:r w:rsidR="00424A3E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2A922" wp14:editId="3BA8B2C4">
                <wp:simplePos x="0" y="0"/>
                <wp:positionH relativeFrom="column">
                  <wp:posOffset>-186055</wp:posOffset>
                </wp:positionH>
                <wp:positionV relativeFrom="paragraph">
                  <wp:posOffset>141288</wp:posOffset>
                </wp:positionV>
                <wp:extent cx="966787" cy="971550"/>
                <wp:effectExtent l="0" t="0" r="24130" b="19050"/>
                <wp:wrapNone/>
                <wp:docPr id="771982044" name="Rectangle: Rounded Corners 1" descr="Cli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23C0E" w14:textId="77777777" w:rsidR="00AE6E36" w:rsidRDefault="00AE6E36" w:rsidP="00AE6E36">
                            <w:pPr>
                              <w:jc w:val="center"/>
                            </w:pPr>
                          </w:p>
                          <w:p w14:paraId="3FBB84DF" w14:textId="6D86492D" w:rsidR="00AE6E36" w:rsidRDefault="00AE6E36" w:rsidP="00AE6E36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104621AB" w14:textId="77777777" w:rsidR="00AE6E36" w:rsidRDefault="00AE6E36" w:rsidP="00AE6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2A922" id="Rectangle: Rounded Corners 1" o:spid="_x0000_s1029" alt="Client" style="position:absolute;margin-left:-14.65pt;margin-top:11.15pt;width:76.1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3B23C0E" w14:textId="77777777" w:rsidR="00AE6E36" w:rsidRDefault="00AE6E36" w:rsidP="00AE6E36">
                      <w:pPr>
                        <w:jc w:val="center"/>
                      </w:pPr>
                    </w:p>
                    <w:p w14:paraId="3FBB84DF" w14:textId="6D86492D" w:rsidR="00AE6E36" w:rsidRDefault="00AE6E36" w:rsidP="00AE6E36">
                      <w:pPr>
                        <w:jc w:val="center"/>
                      </w:pPr>
                      <w:r>
                        <w:t>Client</w:t>
                      </w:r>
                    </w:p>
                    <w:p w14:paraId="104621AB" w14:textId="77777777" w:rsidR="00AE6E36" w:rsidRDefault="00AE6E36" w:rsidP="00AE6E36"/>
                  </w:txbxContent>
                </v:textbox>
              </v:roundrect>
            </w:pict>
          </mc:Fallback>
        </mc:AlternateContent>
      </w:r>
    </w:p>
    <w:p w14:paraId="60401A82" w14:textId="6D511FFD" w:rsidR="006C50E8" w:rsidRDefault="006C50E8" w:rsidP="000B6AB9"/>
    <w:p w14:paraId="10A489D0" w14:textId="6496D3A2" w:rsidR="006C50E8" w:rsidRDefault="00424A3E" w:rsidP="000B6AB9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F1126" wp14:editId="327C7024">
                <wp:simplePos x="0" y="0"/>
                <wp:positionH relativeFrom="column">
                  <wp:posOffset>4114800</wp:posOffset>
                </wp:positionH>
                <wp:positionV relativeFrom="paragraph">
                  <wp:posOffset>92710</wp:posOffset>
                </wp:positionV>
                <wp:extent cx="2352675" cy="576262"/>
                <wp:effectExtent l="0" t="0" r="28575" b="14605"/>
                <wp:wrapNone/>
                <wp:docPr id="2003966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76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B9D35" w14:textId="6C4DE275" w:rsidR="00AE6E36" w:rsidRDefault="00AE6E36" w:rsidP="00AE6E36">
                            <w:pPr>
                              <w:jc w:val="center"/>
                            </w:pPr>
                            <w:r>
                              <w:t>MicroService</w:t>
                            </w:r>
                            <w:r w:rsidR="00F40302"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F1126" id="Rectangle 5" o:spid="_x0000_s1030" style="position:absolute;margin-left:324pt;margin-top:7.3pt;width:185.25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" fillcolor="#5b9bd5 [3204]" strokecolor="#091723 [484]" strokeweight="1pt">
                <v:textbox>
                  <w:txbxContent>
                    <w:p w14:paraId="5D3B9D35" w14:textId="6C4DE275" w:rsidR="00AE6E36" w:rsidRDefault="00AE6E36" w:rsidP="00AE6E36">
                      <w:pPr>
                        <w:jc w:val="center"/>
                      </w:pPr>
                      <w:r>
                        <w:t>MicroService</w:t>
                      </w:r>
                      <w:r w:rsidR="00F40302">
                        <w:t>-3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C3BDF" wp14:editId="4BD75A44">
                <wp:simplePos x="0" y="0"/>
                <wp:positionH relativeFrom="column">
                  <wp:posOffset>795337</wp:posOffset>
                </wp:positionH>
                <wp:positionV relativeFrom="paragraph">
                  <wp:posOffset>78740</wp:posOffset>
                </wp:positionV>
                <wp:extent cx="495300" cy="0"/>
                <wp:effectExtent l="0" t="76200" r="19050" b="95250"/>
                <wp:wrapNone/>
                <wp:docPr id="9301471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42C67" id="Straight Arrow Connector 6" o:spid="_x0000_s1026" type="#_x0000_t32" style="position:absolute;margin-left:62.6pt;margin-top:6.2pt;width:3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" strokecolor="#4472c4 [3208]" strokeweight="1.5pt">
                <v:stroke endarrow="block" joinstyle="miter"/>
              </v:shape>
            </w:pict>
          </mc:Fallback>
        </mc:AlternateContent>
      </w:r>
    </w:p>
    <w:p w14:paraId="076627D8" w14:textId="47578632" w:rsidR="00A9204E" w:rsidRDefault="00AA34DC" w:rsidP="000B6AB9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C40389" wp14:editId="6A399FD8">
                <wp:simplePos x="0" y="0"/>
                <wp:positionH relativeFrom="column">
                  <wp:posOffset>3552825</wp:posOffset>
                </wp:positionH>
                <wp:positionV relativeFrom="paragraph">
                  <wp:posOffset>151448</wp:posOffset>
                </wp:positionV>
                <wp:extent cx="581025" cy="0"/>
                <wp:effectExtent l="0" t="76200" r="9525" b="95250"/>
                <wp:wrapNone/>
                <wp:docPr id="20784595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C639C" id="Straight Arrow Connector 4" o:spid="_x0000_s1026" type="#_x0000_t32" style="position:absolute;margin-left:279.75pt;margin-top:11.95pt;width:4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</w:p>
    <w:p w14:paraId="4D4CEFE1" w14:textId="0B80978F" w:rsidR="006C50E8" w:rsidRPr="006C50E8" w:rsidRDefault="006C50E8" w:rsidP="006C50E8"/>
    <w:p w14:paraId="328874CA" w14:textId="77777777" w:rsidR="006C50E8" w:rsidRPr="006C50E8" w:rsidRDefault="006C50E8" w:rsidP="006C50E8"/>
    <w:p w14:paraId="535DBEB4" w14:textId="3F3FB8D0" w:rsidR="006C50E8" w:rsidRPr="006C50E8" w:rsidRDefault="00424A3E" w:rsidP="006C50E8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1DC35" wp14:editId="0DD7F038">
                <wp:simplePos x="0" y="0"/>
                <wp:positionH relativeFrom="column">
                  <wp:posOffset>3038475</wp:posOffset>
                </wp:positionH>
                <wp:positionV relativeFrom="paragraph">
                  <wp:posOffset>113348</wp:posOffset>
                </wp:positionV>
                <wp:extent cx="1433513" cy="1509712"/>
                <wp:effectExtent l="0" t="0" r="14605" b="14605"/>
                <wp:wrapNone/>
                <wp:docPr id="28939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1509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81B40" w14:textId="7D9AC136" w:rsidR="00424A3E" w:rsidRDefault="00424A3E" w:rsidP="00277337">
                            <w:pPr>
                              <w:jc w:val="center"/>
                            </w:pPr>
                            <w:r>
                              <w:t>Service</w:t>
                            </w:r>
                            <w:r w:rsidR="00277337">
                              <w:t xml:space="preserve"> </w:t>
                            </w:r>
                            <w:r>
                              <w:t xml:space="preserve">Registry </w:t>
                            </w:r>
                          </w:p>
                          <w:p w14:paraId="6F990256" w14:textId="5C10CFF9" w:rsidR="00277337" w:rsidRDefault="00277337" w:rsidP="00277337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14:paraId="6F1EE68D" w14:textId="3FBF4ABE" w:rsidR="00277337" w:rsidRDefault="00277337" w:rsidP="00277337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  <w:p w14:paraId="3644098C" w14:textId="6C671E0C" w:rsidR="00424A3E" w:rsidRDefault="00424A3E" w:rsidP="00424A3E">
                            <w:pPr>
                              <w:jc w:val="center"/>
                            </w:pPr>
                            <w:r>
                              <w:t>(Port 8761)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1DC35" id="_x0000_s1031" style="position:absolute;margin-left:239.25pt;margin-top:8.95pt;width:112.9pt;height:11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5MWwIAAAQF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9181B40" w14:textId="7D9AC136" w:rsidR="00424A3E" w:rsidRDefault="00424A3E" w:rsidP="00277337">
                      <w:pPr>
                        <w:jc w:val="center"/>
                      </w:pPr>
                      <w:r>
                        <w:t>Service</w:t>
                      </w:r>
                      <w:r w:rsidR="00277337">
                        <w:t xml:space="preserve"> </w:t>
                      </w:r>
                      <w:r>
                        <w:t xml:space="preserve">Registry </w:t>
                      </w:r>
                    </w:p>
                    <w:p w14:paraId="6F990256" w14:textId="5C10CFF9" w:rsidR="00277337" w:rsidRDefault="00277337" w:rsidP="00277337">
                      <w:pPr>
                        <w:jc w:val="center"/>
                      </w:pPr>
                      <w:r>
                        <w:t>Or</w:t>
                      </w:r>
                    </w:p>
                    <w:p w14:paraId="6F1EE68D" w14:textId="3FBF4ABE" w:rsidR="00277337" w:rsidRDefault="00277337" w:rsidP="00277337">
                      <w:pPr>
                        <w:jc w:val="center"/>
                      </w:pPr>
                      <w:r>
                        <w:t>Eureka Server</w:t>
                      </w:r>
                    </w:p>
                    <w:p w14:paraId="3644098C" w14:textId="6C671E0C" w:rsidR="00424A3E" w:rsidRDefault="00424A3E" w:rsidP="00424A3E">
                      <w:pPr>
                        <w:jc w:val="center"/>
                      </w:pPr>
                      <w:r>
                        <w:t>(Port 8761)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9A1FC9" w14:textId="42922628" w:rsidR="006C50E8" w:rsidRPr="006C50E8" w:rsidRDefault="00AA34DC" w:rsidP="006C50E8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EB37B" wp14:editId="4F29B6F4">
                <wp:simplePos x="0" y="0"/>
                <wp:positionH relativeFrom="column">
                  <wp:posOffset>1952624</wp:posOffset>
                </wp:positionH>
                <wp:positionV relativeFrom="paragraph">
                  <wp:posOffset>56198</wp:posOffset>
                </wp:positionV>
                <wp:extent cx="1076325" cy="461962"/>
                <wp:effectExtent l="76200" t="38100" r="66675" b="90805"/>
                <wp:wrapNone/>
                <wp:docPr id="463382785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61962"/>
                        </a:xfrm>
                        <a:prstGeom prst="bentConnector3">
                          <a:avLst>
                            <a:gd name="adj1" fmla="val -44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373F5" id="Connector: Elbow 6" o:spid="_x0000_s1026" type="#_x0000_t34" style="position:absolute;margin-left:153.75pt;margin-top:4.45pt;width:84.75pt;height:3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" adj="-96" strokecolor="#70ad47 [3209]" strokeweight="1.5pt">
                <v:stroke startarrow="block" endarrow="block"/>
              </v:shape>
            </w:pict>
          </mc:Fallback>
        </mc:AlternateContent>
      </w:r>
    </w:p>
    <w:p w14:paraId="34B57F1E" w14:textId="77777777" w:rsidR="006C50E8" w:rsidRPr="006C50E8" w:rsidRDefault="006C50E8" w:rsidP="006C50E8"/>
    <w:p w14:paraId="24C9FED8" w14:textId="77777777" w:rsidR="006C50E8" w:rsidRPr="006C50E8" w:rsidRDefault="006C50E8" w:rsidP="006C50E8"/>
    <w:p w14:paraId="335C6C3F" w14:textId="77777777" w:rsidR="006C50E8" w:rsidRDefault="006C50E8" w:rsidP="006C50E8"/>
    <w:p w14:paraId="636AEC2C" w14:textId="436EC475" w:rsidR="006C50E8" w:rsidRDefault="00EF649E" w:rsidP="006C50E8">
      <w:proofErr w:type="spellStart"/>
      <w:r>
        <w:t>Porperties</w:t>
      </w:r>
      <w:proofErr w:type="spellEnd"/>
      <w:r>
        <w:t xml:space="preserve"> of API-GATEWAY:</w:t>
      </w:r>
    </w:p>
    <w:p w14:paraId="50E9E660" w14:textId="77777777" w:rsidR="00EF649E" w:rsidRDefault="00EF649E" w:rsidP="006C50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</w:pPr>
    </w:p>
    <w:p w14:paraId="02B15286" w14:textId="45BF248C" w:rsidR="006C50E8" w:rsidRDefault="006C50E8" w:rsidP="006C50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</w:pPr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spring.application.name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=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API-GATEWAY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proofErr w:type="spellStart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server.port</w:t>
      </w:r>
      <w:proofErr w:type="spellEnd"/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=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9191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proofErr w:type="spellStart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eureka.instance.client.serverUrl.defaultZone</w:t>
      </w:r>
      <w:proofErr w:type="spellEnd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= 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http://localhost:8761/eureka/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proofErr w:type="spellStart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management.endpoints.web.exposure.include</w:t>
      </w:r>
      <w:proofErr w:type="spellEnd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=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*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## Routes for Employee Service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</w:r>
      <w:proofErr w:type="spellStart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spring.cloud.gateway.routes</w:t>
      </w:r>
      <w:proofErr w:type="spellEnd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[0].id 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= 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EMPLOYEE-SERVICE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##We can use below localhost 8081 as well but if we want to use the internal load balancer then use lb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>##spring.cloud.gateway.routes[0].uri= http://localhost:8081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</w:r>
      <w:proofErr w:type="spellStart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spring.cloud.gateway.routes</w:t>
      </w:r>
      <w:proofErr w:type="spellEnd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[0].</w:t>
      </w:r>
      <w:proofErr w:type="spellStart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uri</w:t>
      </w:r>
      <w:proofErr w:type="spellEnd"/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= 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lb://EMPLOYEE-SERVICE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spring.cloud.gateway.routes[0].predicates[0]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=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PATH=/api/employee/**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##When user will make request to the http://localhost:9191/api/employee , this will route to employee service and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 xml:space="preserve">## the user need not have to worry about the internal URL for employee </w:t>
      </w:r>
      <w:proofErr w:type="spellStart"/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i.e</w:t>
      </w:r>
      <w:proofErr w:type="spellEnd"/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 8081 ,with help of </w:t>
      </w:r>
      <w:proofErr w:type="spellStart"/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api</w:t>
      </w:r>
      <w:proofErr w:type="spellEnd"/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 gateway{9191}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>## he will be routed to the Employee Service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>## Routes for Department Service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</w:r>
      <w:proofErr w:type="spellStart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spring.cloud.gateway.routes</w:t>
      </w:r>
      <w:proofErr w:type="spellEnd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[1].id 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= 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DEPARTMENT-SERVICE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##We can use below localhost 8081 as well but if we want to use the internal load balancer then use lb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>##spring.cloud.gateway.routes[1].uri= http://localhost:8080 0r  http://localhost:8082(Instance of Department)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</w:r>
      <w:proofErr w:type="spellStart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spring.cloud.gateway.routes</w:t>
      </w:r>
      <w:proofErr w:type="spellEnd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[1].</w:t>
      </w:r>
      <w:proofErr w:type="spellStart"/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uri</w:t>
      </w:r>
      <w:proofErr w:type="spellEnd"/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= 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lb://DEPARTMENT-SERVICE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br/>
      </w:r>
      <w:r w:rsidRPr="006C50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spring.cloud.gateway.routes[1].predicates[0]</w:t>
      </w:r>
      <w:r w:rsidRPr="006C50E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=</w:t>
      </w:r>
      <w:r w:rsidRPr="006C50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PATH=/api/departments/**</w:t>
      </w:r>
    </w:p>
    <w:p w14:paraId="55FC2909" w14:textId="77777777" w:rsidR="00EF649E" w:rsidRPr="006C50E8" w:rsidRDefault="00EF649E" w:rsidP="006C50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</w:pPr>
    </w:p>
    <w:p w14:paraId="6B6A98B2" w14:textId="77777777" w:rsidR="006C50E8" w:rsidRDefault="006C50E8" w:rsidP="006C50E8"/>
    <w:p w14:paraId="04845988" w14:textId="7781FB28" w:rsidR="00424A3E" w:rsidRDefault="00424A3E" w:rsidP="006C50E8">
      <w:r>
        <w:t xml:space="preserve">We have changed the dependency from </w:t>
      </w:r>
    </w:p>
    <w:p w14:paraId="0A69C6A0" w14:textId="77777777" w:rsidR="00EF649E" w:rsidRDefault="00EF649E" w:rsidP="00424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</w:pPr>
    </w:p>
    <w:p w14:paraId="05E4229B" w14:textId="34D27F48" w:rsidR="00424A3E" w:rsidRDefault="00424A3E" w:rsidP="00424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</w:pPr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&lt;</w:t>
      </w:r>
      <w:proofErr w:type="spellStart"/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&gt;</w:t>
      </w:r>
      <w:r w:rsidRPr="00424A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spring-cloud-starter-gateway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-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mvc</w:t>
      </w:r>
      <w:proofErr w:type="spellEnd"/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&lt;/</w:t>
      </w:r>
      <w:proofErr w:type="spellStart"/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&gt;</w:t>
      </w:r>
    </w:p>
    <w:p w14:paraId="1E54C33B" w14:textId="77777777" w:rsidR="00EF649E" w:rsidRPr="00424A3E" w:rsidRDefault="00EF649E" w:rsidP="00424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</w:pPr>
    </w:p>
    <w:p w14:paraId="013C07FF" w14:textId="532F5744" w:rsidR="00424A3E" w:rsidRDefault="00424A3E" w:rsidP="006C50E8">
      <w:r>
        <w:t>To:</w:t>
      </w:r>
    </w:p>
    <w:p w14:paraId="66ACFCA2" w14:textId="77777777" w:rsidR="00EF649E" w:rsidRDefault="00EF649E" w:rsidP="00424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</w:pPr>
    </w:p>
    <w:p w14:paraId="289E5234" w14:textId="16F596F5" w:rsidR="00424A3E" w:rsidRDefault="00424A3E" w:rsidP="00424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</w:pPr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&lt;</w:t>
      </w:r>
      <w:proofErr w:type="spellStart"/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&gt;</w:t>
      </w:r>
      <w:r w:rsidRPr="00424A3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spring-cloud-starter-gateway</w:t>
      </w:r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&lt;/</w:t>
      </w:r>
      <w:proofErr w:type="spellStart"/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artifactId</w:t>
      </w:r>
      <w:proofErr w:type="spellEnd"/>
      <w:r w:rsidRPr="00424A3E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 w:bidi="ar-SA"/>
          <w14:ligatures w14:val="none"/>
        </w:rPr>
        <w:t>&gt;</w:t>
      </w:r>
    </w:p>
    <w:p w14:paraId="79290192" w14:textId="77777777" w:rsidR="00EF649E" w:rsidRPr="00424A3E" w:rsidRDefault="00EF649E" w:rsidP="00424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</w:pPr>
    </w:p>
    <w:p w14:paraId="0BE98595" w14:textId="77777777" w:rsidR="00424A3E" w:rsidRDefault="00424A3E" w:rsidP="006C50E8"/>
    <w:p w14:paraId="0F214427" w14:textId="77777777" w:rsidR="00556CE5" w:rsidRDefault="00556CE5" w:rsidP="006C50E8"/>
    <w:p w14:paraId="5C01E3B1" w14:textId="77777777" w:rsidR="00556CE5" w:rsidRDefault="00556CE5" w:rsidP="006C50E8"/>
    <w:p w14:paraId="528F50C5" w14:textId="77777777" w:rsidR="00556CE5" w:rsidRDefault="00556CE5" w:rsidP="006C50E8"/>
    <w:p w14:paraId="179D7303" w14:textId="77777777" w:rsidR="00556CE5" w:rsidRDefault="00556CE5" w:rsidP="006C50E8"/>
    <w:p w14:paraId="795E3679" w14:textId="77777777" w:rsidR="00556CE5" w:rsidRDefault="00556CE5" w:rsidP="006C50E8"/>
    <w:p w14:paraId="352B2EC0" w14:textId="77777777" w:rsidR="00556CE5" w:rsidRDefault="00556CE5" w:rsidP="006C50E8"/>
    <w:p w14:paraId="19296E7C" w14:textId="77777777" w:rsidR="00556CE5" w:rsidRDefault="00556CE5" w:rsidP="006C50E8"/>
    <w:p w14:paraId="17481A8D" w14:textId="77777777" w:rsidR="00556CE5" w:rsidRDefault="00556CE5" w:rsidP="006C50E8"/>
    <w:p w14:paraId="320EAD4E" w14:textId="1833C1E1" w:rsidR="00957144" w:rsidRPr="00856CAC" w:rsidRDefault="00957144" w:rsidP="006C50E8">
      <w:pPr>
        <w:rPr>
          <w:b/>
          <w:bCs/>
          <w:color w:val="000000" w:themeColor="text1"/>
          <w:sz w:val="28"/>
          <w:szCs w:val="36"/>
        </w:rPr>
      </w:pPr>
      <w:r w:rsidRPr="00856CAC">
        <w:rPr>
          <w:b/>
          <w:bCs/>
          <w:color w:val="000000" w:themeColor="text1"/>
          <w:sz w:val="28"/>
          <w:szCs w:val="36"/>
          <w:highlight w:val="yellow"/>
        </w:rPr>
        <w:t>6.Spring Cloud Bus</w:t>
      </w:r>
      <w:r w:rsidRPr="00856CAC">
        <w:rPr>
          <w:b/>
          <w:bCs/>
          <w:color w:val="000000" w:themeColor="text1"/>
          <w:sz w:val="28"/>
          <w:szCs w:val="36"/>
        </w:rPr>
        <w:t xml:space="preserve"> </w:t>
      </w:r>
    </w:p>
    <w:p w14:paraId="66E8997B" w14:textId="3CF5857C" w:rsidR="00556CE5" w:rsidRDefault="00556CE5" w:rsidP="006C50E8">
      <w:pPr>
        <w:rPr>
          <w:b/>
          <w:bCs/>
          <w:i/>
          <w:iCs/>
          <w:color w:val="FF0000"/>
        </w:rPr>
      </w:pPr>
      <w:r w:rsidRPr="00556CE5">
        <w:rPr>
          <w:b/>
          <w:bCs/>
          <w:i/>
          <w:iCs/>
          <w:color w:val="FF0000"/>
        </w:rPr>
        <w:t>Docker Image Pull Commands</w:t>
      </w:r>
    </w:p>
    <w:p w14:paraId="3B2EA417" w14:textId="09FF186D" w:rsidR="00D907A9" w:rsidRDefault="00D907A9" w:rsidP="006C50E8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(Commands run in command prompt default </w:t>
      </w:r>
      <w:proofErr w:type="spellStart"/>
      <w:r>
        <w:rPr>
          <w:b/>
          <w:bCs/>
          <w:i/>
          <w:iCs/>
          <w:color w:val="FF0000"/>
        </w:rPr>
        <w:t>directry</w:t>
      </w:r>
      <w:proofErr w:type="spellEnd"/>
      <w:r>
        <w:rPr>
          <w:b/>
          <w:bCs/>
          <w:i/>
          <w:iCs/>
          <w:color w:val="FF0000"/>
        </w:rPr>
        <w:t>)</w:t>
      </w:r>
    </w:p>
    <w:p w14:paraId="0F072F11" w14:textId="453CDAE1" w:rsidR="00556CE5" w:rsidRPr="00D907A9" w:rsidRDefault="00556CE5" w:rsidP="00D907A9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D907A9">
        <w:rPr>
          <w:color w:val="000000" w:themeColor="text1"/>
        </w:rPr>
        <w:t xml:space="preserve">docker pull rabbitmq:3.12.13  </w:t>
      </w:r>
      <w:r w:rsidR="00D907A9" w:rsidRPr="00D907A9">
        <w:rPr>
          <w:color w:val="000000" w:themeColor="text1"/>
        </w:rPr>
        <w:t>(Once Time see Docker Desktop , there the image will be there).</w:t>
      </w:r>
    </w:p>
    <w:p w14:paraId="7E3EBFF5" w14:textId="14A1A19E" w:rsidR="00D907A9" w:rsidRDefault="00D907A9" w:rsidP="00D907A9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D907A9">
        <w:rPr>
          <w:color w:val="000000" w:themeColor="text1"/>
        </w:rPr>
        <w:t>docker run --rm -it -p 5672:5672 rabbitmq:3.12.13</w:t>
      </w:r>
      <w:r>
        <w:rPr>
          <w:color w:val="000000" w:themeColor="text1"/>
        </w:rPr>
        <w:t xml:space="preserve"> (To start</w:t>
      </w:r>
      <w:r w:rsidR="009A6BAC">
        <w:rPr>
          <w:color w:val="000000" w:themeColor="text1"/>
        </w:rPr>
        <w:t xml:space="preserve"> </w:t>
      </w:r>
      <w:proofErr w:type="spellStart"/>
      <w:r w:rsidR="009A6BAC">
        <w:rPr>
          <w:color w:val="000000" w:themeColor="text1"/>
        </w:rPr>
        <w:t>rabbitmq</w:t>
      </w:r>
      <w:proofErr w:type="spellEnd"/>
      <w:r w:rsidR="009A6BAC">
        <w:rPr>
          <w:color w:val="000000" w:themeColor="text1"/>
        </w:rPr>
        <w:t xml:space="preserve"> instance</w:t>
      </w:r>
      <w:r>
        <w:rPr>
          <w:color w:val="000000" w:themeColor="text1"/>
        </w:rPr>
        <w:t xml:space="preserve"> )</w:t>
      </w:r>
      <w:r w:rsidR="00957144">
        <w:rPr>
          <w:color w:val="000000" w:themeColor="text1"/>
        </w:rPr>
        <w:t>.</w:t>
      </w:r>
    </w:p>
    <w:p w14:paraId="058053FF" w14:textId="77777777" w:rsidR="00957144" w:rsidRDefault="00957144" w:rsidP="00957144">
      <w:pPr>
        <w:rPr>
          <w:color w:val="000000" w:themeColor="text1"/>
        </w:rPr>
      </w:pPr>
    </w:p>
    <w:p w14:paraId="79634777" w14:textId="77777777" w:rsidR="00957144" w:rsidRDefault="00957144" w:rsidP="00957144">
      <w:pPr>
        <w:rPr>
          <w:color w:val="000000" w:themeColor="text1"/>
        </w:rPr>
      </w:pPr>
    </w:p>
    <w:p w14:paraId="193EB740" w14:textId="638360E0" w:rsidR="00957144" w:rsidRPr="00856CAC" w:rsidRDefault="00957144" w:rsidP="00957144">
      <w:pPr>
        <w:rPr>
          <w:b/>
          <w:bCs/>
          <w:color w:val="000000" w:themeColor="text1"/>
          <w:sz w:val="28"/>
          <w:szCs w:val="36"/>
        </w:rPr>
      </w:pPr>
      <w:r w:rsidRPr="00856CAC">
        <w:rPr>
          <w:b/>
          <w:bCs/>
          <w:color w:val="000000" w:themeColor="text1"/>
          <w:sz w:val="28"/>
          <w:szCs w:val="36"/>
          <w:highlight w:val="yellow"/>
        </w:rPr>
        <w:t>7.Distributed Tracing Problems</w:t>
      </w:r>
    </w:p>
    <w:p w14:paraId="20869B63" w14:textId="42EF9096" w:rsidR="00957144" w:rsidRDefault="00957144" w:rsidP="00957144">
      <w:pPr>
        <w:rPr>
          <w:color w:val="000000" w:themeColor="text1"/>
        </w:rPr>
      </w:pPr>
      <w:r>
        <w:rPr>
          <w:color w:val="000000" w:themeColor="text1"/>
        </w:rPr>
        <w:t xml:space="preserve">If we have 100 of </w:t>
      </w:r>
      <w:proofErr w:type="spellStart"/>
      <w:r>
        <w:rPr>
          <w:color w:val="000000" w:themeColor="text1"/>
        </w:rPr>
        <w:t>micreservices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moduules</w:t>
      </w:r>
      <w:proofErr w:type="spellEnd"/>
      <w:r>
        <w:rPr>
          <w:color w:val="000000" w:themeColor="text1"/>
        </w:rPr>
        <w:t xml:space="preserve"> in our project and if error occurs so it is quite difficult to trace that error using logs , and we can also find out how much time each microservice is taking .</w:t>
      </w:r>
    </w:p>
    <w:p w14:paraId="0FFD4BFF" w14:textId="4CBF496C" w:rsidR="00957144" w:rsidRDefault="00957144" w:rsidP="00957144">
      <w:pPr>
        <w:rPr>
          <w:color w:val="000000" w:themeColor="text1"/>
        </w:rPr>
      </w:pPr>
      <w:r>
        <w:rPr>
          <w:noProof/>
          <w:color w:val="000000" w:themeColor="text1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080A9" wp14:editId="2C8DC8E1">
                <wp:simplePos x="0" y="0"/>
                <wp:positionH relativeFrom="column">
                  <wp:posOffset>2914650</wp:posOffset>
                </wp:positionH>
                <wp:positionV relativeFrom="paragraph">
                  <wp:posOffset>506095</wp:posOffset>
                </wp:positionV>
                <wp:extent cx="876300" cy="542925"/>
                <wp:effectExtent l="0" t="0" r="19050" b="28575"/>
                <wp:wrapNone/>
                <wp:docPr id="201901218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CFC75" w14:textId="445CD6A3" w:rsidR="00957144" w:rsidRDefault="00957144" w:rsidP="00957144">
                            <w:pPr>
                              <w:jc w:val="center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7080A9" id="Rectangle: Rounded Corners 4" o:spid="_x0000_s1032" style="position:absolute;margin-left:229.5pt;margin-top:39.85pt;width:69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" fillcolor="#5b9bd5 [3204]" strokecolor="#091723 [484]" strokeweight="1pt">
                <v:stroke joinstyle="miter"/>
                <v:textbox>
                  <w:txbxContent>
                    <w:p w14:paraId="079CFC75" w14:textId="445CD6A3" w:rsidR="00957144" w:rsidRDefault="00957144" w:rsidP="00957144">
                      <w:pPr>
                        <w:jc w:val="center"/>
                      </w:pPr>
                      <w:r>
                        <w:t>M4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E70C4" wp14:editId="56D3AA41">
                <wp:simplePos x="0" y="0"/>
                <wp:positionH relativeFrom="column">
                  <wp:posOffset>1905000</wp:posOffset>
                </wp:positionH>
                <wp:positionV relativeFrom="paragraph">
                  <wp:posOffset>477520</wp:posOffset>
                </wp:positionV>
                <wp:extent cx="781050" cy="552450"/>
                <wp:effectExtent l="0" t="0" r="19050" b="19050"/>
                <wp:wrapNone/>
                <wp:docPr id="9667321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E99EB" w14:textId="16DC415F" w:rsidR="00957144" w:rsidRDefault="00957144" w:rsidP="00957144">
                            <w:pPr>
                              <w:jc w:val="center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8E70C4" id="Rectangle: Rounded Corners 3" o:spid="_x0000_s1033" style="position:absolute;margin-left:150pt;margin-top:37.6pt;width:61.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" fillcolor="#5b9bd5 [3204]" strokecolor="#091723 [484]" strokeweight="1pt">
                <v:stroke joinstyle="miter"/>
                <v:textbox>
                  <w:txbxContent>
                    <w:p w14:paraId="402E99EB" w14:textId="16DC415F" w:rsidR="00957144" w:rsidRDefault="00957144" w:rsidP="00957144">
                      <w:pPr>
                        <w:jc w:val="center"/>
                      </w:pPr>
                      <w:r>
                        <w:t>M3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F3732" wp14:editId="631D1E1F">
                <wp:simplePos x="0" y="0"/>
                <wp:positionH relativeFrom="column">
                  <wp:posOffset>771525</wp:posOffset>
                </wp:positionH>
                <wp:positionV relativeFrom="paragraph">
                  <wp:posOffset>463233</wp:posOffset>
                </wp:positionV>
                <wp:extent cx="847725" cy="528637"/>
                <wp:effectExtent l="0" t="0" r="28575" b="24130"/>
                <wp:wrapNone/>
                <wp:docPr id="13666065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286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CAB1C" w14:textId="3F6A6409" w:rsidR="00957144" w:rsidRDefault="00957144" w:rsidP="00957144">
                            <w:pPr>
                              <w:jc w:val="center"/>
                            </w:pPr>
                            <w: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FF3732" id="Rectangle: Rounded Corners 2" o:spid="_x0000_s1034" style="position:absolute;margin-left:60.75pt;margin-top:36.5pt;width:66.75pt;height:4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295CAB1C" w14:textId="3F6A6409" w:rsidR="00957144" w:rsidRDefault="00957144" w:rsidP="00957144">
                      <w:pPr>
                        <w:jc w:val="center"/>
                      </w:pPr>
                      <w:r>
                        <w:t>M2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3EC15" wp14:editId="55FF42A5">
                <wp:simplePos x="0" y="0"/>
                <wp:positionH relativeFrom="column">
                  <wp:posOffset>-257175</wp:posOffset>
                </wp:positionH>
                <wp:positionV relativeFrom="paragraph">
                  <wp:posOffset>420370</wp:posOffset>
                </wp:positionV>
                <wp:extent cx="776288" cy="547688"/>
                <wp:effectExtent l="0" t="0" r="24130" b="24130"/>
                <wp:wrapNone/>
                <wp:docPr id="10265065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5476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F79C4" w14:textId="470C522F" w:rsidR="00957144" w:rsidRDefault="00957144" w:rsidP="00957144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C3EC15" id="_x0000_s1035" style="position:absolute;margin-left:-20.25pt;margin-top:33.1pt;width:61.15pt;height:4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7A4F79C4" w14:textId="470C522F" w:rsidR="00957144" w:rsidRDefault="00957144" w:rsidP="00957144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92C42A" w14:textId="539FA10A" w:rsidR="00957144" w:rsidRDefault="00957144" w:rsidP="00957144">
      <w:pPr>
        <w:rPr>
          <w:color w:val="000000" w:themeColor="text1"/>
        </w:rPr>
      </w:pPr>
      <w:r>
        <w:rPr>
          <w:noProof/>
          <w:color w:val="000000" w:themeColor="text1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1F199" wp14:editId="01A0A280">
                <wp:simplePos x="0" y="0"/>
                <wp:positionH relativeFrom="column">
                  <wp:posOffset>4010025</wp:posOffset>
                </wp:positionH>
                <wp:positionV relativeFrom="paragraph">
                  <wp:posOffset>253683</wp:posOffset>
                </wp:positionV>
                <wp:extent cx="938213" cy="490537"/>
                <wp:effectExtent l="0" t="0" r="14605" b="24130"/>
                <wp:wrapNone/>
                <wp:docPr id="75624816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3" cy="4905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801FB" w14:textId="6C4E09DB" w:rsidR="00957144" w:rsidRDefault="00957144" w:rsidP="00957144">
                            <w:pPr>
                              <w:jc w:val="center"/>
                            </w:pPr>
                            <w: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1F199" id="Rectangle: Rounded Corners 5" o:spid="_x0000_s1036" style="position:absolute;margin-left:315.75pt;margin-top:20pt;width:73.9pt;height:3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0AE801FB" w14:textId="6C4E09DB" w:rsidR="00957144" w:rsidRDefault="00957144" w:rsidP="00957144">
                      <w:pPr>
                        <w:jc w:val="center"/>
                      </w:pPr>
                      <w:r>
                        <w:t>M5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A64C68" w14:textId="47A6CB6F" w:rsidR="00957144" w:rsidRDefault="00957144" w:rsidP="00957144">
      <w:pPr>
        <w:tabs>
          <w:tab w:val="left" w:pos="6705"/>
        </w:tabs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74175" wp14:editId="18C276A2">
                <wp:simplePos x="0" y="0"/>
                <wp:positionH relativeFrom="column">
                  <wp:posOffset>3795713</wp:posOffset>
                </wp:positionH>
                <wp:positionV relativeFrom="paragraph">
                  <wp:posOffset>215583</wp:posOffset>
                </wp:positionV>
                <wp:extent cx="285750" cy="0"/>
                <wp:effectExtent l="0" t="76200" r="19050" b="95250"/>
                <wp:wrapNone/>
                <wp:docPr id="16744583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F2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8.9pt;margin-top:17pt;width:2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8986A" wp14:editId="668276F9">
                <wp:simplePos x="0" y="0"/>
                <wp:positionH relativeFrom="column">
                  <wp:posOffset>2709863</wp:posOffset>
                </wp:positionH>
                <wp:positionV relativeFrom="paragraph">
                  <wp:posOffset>182245</wp:posOffset>
                </wp:positionV>
                <wp:extent cx="266700" cy="14288"/>
                <wp:effectExtent l="0" t="57150" r="19050" b="100330"/>
                <wp:wrapNone/>
                <wp:docPr id="67654712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C1C5E" id="Straight Arrow Connector 8" o:spid="_x0000_s1026" type="#_x0000_t32" style="position:absolute;margin-left:213.4pt;margin-top:14.35pt;width:21pt;height: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2529A" wp14:editId="660A84CF">
                <wp:simplePos x="0" y="0"/>
                <wp:positionH relativeFrom="column">
                  <wp:posOffset>1647825</wp:posOffset>
                </wp:positionH>
                <wp:positionV relativeFrom="paragraph">
                  <wp:posOffset>82233</wp:posOffset>
                </wp:positionV>
                <wp:extent cx="309563" cy="14287"/>
                <wp:effectExtent l="0" t="57150" r="33655" b="100330"/>
                <wp:wrapNone/>
                <wp:docPr id="185214823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3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5E599" id="Straight Arrow Connector 7" o:spid="_x0000_s1026" type="#_x0000_t32" style="position:absolute;margin-left:129.75pt;margin-top:6.5pt;width:24.4pt;height: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AB36D" wp14:editId="030D5C16">
                <wp:simplePos x="0" y="0"/>
                <wp:positionH relativeFrom="column">
                  <wp:posOffset>538163</wp:posOffset>
                </wp:positionH>
                <wp:positionV relativeFrom="paragraph">
                  <wp:posOffset>96520</wp:posOffset>
                </wp:positionV>
                <wp:extent cx="242887" cy="9525"/>
                <wp:effectExtent l="0" t="57150" r="43180" b="85725"/>
                <wp:wrapNone/>
                <wp:docPr id="15630023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687ED" id="Straight Arrow Connector 6" o:spid="_x0000_s1026" type="#_x0000_t32" style="position:absolute;margin-left:42.4pt;margin-top:7.6pt;width:19.1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</w:p>
    <w:p w14:paraId="02484AFB" w14:textId="77777777" w:rsidR="00957144" w:rsidRDefault="00957144" w:rsidP="00957144"/>
    <w:p w14:paraId="2A9D4340" w14:textId="652B5C69" w:rsidR="00FC1D3E" w:rsidRDefault="00BF520A" w:rsidP="00BA4FFD">
      <w:pPr>
        <w:tabs>
          <w:tab w:val="left" w:pos="6990"/>
        </w:tabs>
      </w:pPr>
      <w:r>
        <w:t>(Start of Chain)</w:t>
      </w:r>
      <w:r w:rsidR="00957144">
        <w:tab/>
        <w:t>(End of Chain)</w:t>
      </w:r>
    </w:p>
    <w:p w14:paraId="4DABF88A" w14:textId="77777777" w:rsidR="00BA4FFD" w:rsidRDefault="00BA4FFD" w:rsidP="00BA4FFD">
      <w:pPr>
        <w:tabs>
          <w:tab w:val="left" w:pos="6990"/>
        </w:tabs>
      </w:pPr>
    </w:p>
    <w:p w14:paraId="53B46E9D" w14:textId="2185D202" w:rsidR="00FC1D3E" w:rsidRPr="00BA4FFD" w:rsidRDefault="00FC1D3E" w:rsidP="00BA4FFD">
      <w:pPr>
        <w:pStyle w:val="ListParagraph"/>
        <w:numPr>
          <w:ilvl w:val="0"/>
          <w:numId w:val="25"/>
        </w:numPr>
        <w:rPr>
          <w:highlight w:val="yellow"/>
        </w:rPr>
      </w:pPr>
      <w:r w:rsidRPr="00BA4FFD">
        <w:rPr>
          <w:highlight w:val="yellow"/>
        </w:rPr>
        <w:t>What and why Distributed Tracing is used ?</w:t>
      </w:r>
    </w:p>
    <w:p w14:paraId="2995F6CE" w14:textId="1DD4CFAF" w:rsidR="00FC1D3E" w:rsidRDefault="00BA6917" w:rsidP="00FC1D3E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2A7F8" wp14:editId="2E19129A">
                <wp:simplePos x="0" y="0"/>
                <wp:positionH relativeFrom="column">
                  <wp:posOffset>3900488</wp:posOffset>
                </wp:positionH>
                <wp:positionV relativeFrom="paragraph">
                  <wp:posOffset>330518</wp:posOffset>
                </wp:positionV>
                <wp:extent cx="381000" cy="9525"/>
                <wp:effectExtent l="0" t="76200" r="19050" b="85725"/>
                <wp:wrapNone/>
                <wp:docPr id="2971610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791B2" id="Straight Arrow Connector 17" o:spid="_x0000_s1026" type="#_x0000_t32" style="position:absolute;margin-left:307.15pt;margin-top:26.05pt;width:30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BE26D" wp14:editId="187EB11A">
                <wp:simplePos x="0" y="0"/>
                <wp:positionH relativeFrom="column">
                  <wp:posOffset>2495550</wp:posOffset>
                </wp:positionH>
                <wp:positionV relativeFrom="paragraph">
                  <wp:posOffset>378143</wp:posOffset>
                </wp:positionV>
                <wp:extent cx="290513" cy="9525"/>
                <wp:effectExtent l="0" t="57150" r="33655" b="85725"/>
                <wp:wrapNone/>
                <wp:docPr id="132840683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F81DB" id="Straight Arrow Connector 16" o:spid="_x0000_s1026" type="#_x0000_t32" style="position:absolute;margin-left:196.5pt;margin-top:29.8pt;width:22.9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ECC14" wp14:editId="1EF1FA1B">
                <wp:simplePos x="0" y="0"/>
                <wp:positionH relativeFrom="column">
                  <wp:posOffset>1076325</wp:posOffset>
                </wp:positionH>
                <wp:positionV relativeFrom="paragraph">
                  <wp:posOffset>511493</wp:posOffset>
                </wp:positionV>
                <wp:extent cx="257175" cy="0"/>
                <wp:effectExtent l="0" t="76200" r="9525" b="95250"/>
                <wp:wrapNone/>
                <wp:docPr id="118252156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CE418" id="Straight Arrow Connector 15" o:spid="_x0000_s1026" type="#_x0000_t32" style="position:absolute;margin-left:84.75pt;margin-top:40.3pt;width:20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" strokecolor="#70ad47 [3209]" strokeweight="1.5pt">
                <v:stroke endarrow="block" joinstyle="miter"/>
              </v:shape>
            </w:pict>
          </mc:Fallback>
        </mc:AlternateContent>
      </w:r>
      <w:r w:rsidR="00FC1D3E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0FE79" wp14:editId="35A1C956">
                <wp:simplePos x="0" y="0"/>
                <wp:positionH relativeFrom="column">
                  <wp:posOffset>4248150</wp:posOffset>
                </wp:positionH>
                <wp:positionV relativeFrom="paragraph">
                  <wp:posOffset>201930</wp:posOffset>
                </wp:positionV>
                <wp:extent cx="1214438" cy="723900"/>
                <wp:effectExtent l="0" t="0" r="24130" b="19050"/>
                <wp:wrapNone/>
                <wp:docPr id="1184305556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8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FB7FA" w14:textId="5ABAC0CC" w:rsidR="00FC1D3E" w:rsidRDefault="00FC1D3E" w:rsidP="00FC1D3E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  <w:p w14:paraId="4B111A3B" w14:textId="57293C91" w:rsidR="00FC1D3E" w:rsidRDefault="00FC1D3E" w:rsidP="00FC1D3E">
                            <w:pPr>
                              <w:jc w:val="center"/>
                            </w:pPr>
                            <w:proofErr w:type="spellStart"/>
                            <w:r>
                              <w:t>MicroService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50FE79" id="Rectangle: Rounded Corners 14" o:spid="_x0000_s1037" style="position:absolute;margin-left:334.5pt;margin-top:15.9pt;width:95.65pt;height:5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" fillcolor="#5b9bd5 [3204]" strokecolor="#091723 [484]" strokeweight="1pt">
                <v:stroke joinstyle="miter"/>
                <v:textbox>
                  <w:txbxContent>
                    <w:p w14:paraId="24DFB7FA" w14:textId="5ABAC0CC" w:rsidR="00FC1D3E" w:rsidRDefault="00FC1D3E" w:rsidP="00FC1D3E">
                      <w:pPr>
                        <w:jc w:val="center"/>
                      </w:pPr>
                      <w:r>
                        <w:t>Department</w:t>
                      </w:r>
                    </w:p>
                    <w:p w14:paraId="4B111A3B" w14:textId="57293C91" w:rsidR="00FC1D3E" w:rsidRDefault="00FC1D3E" w:rsidP="00FC1D3E">
                      <w:pPr>
                        <w:jc w:val="center"/>
                      </w:pPr>
                      <w:proofErr w:type="spellStart"/>
                      <w:r>
                        <w:t>MicroService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1D3E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190DF" wp14:editId="145F73C1">
                <wp:simplePos x="0" y="0"/>
                <wp:positionH relativeFrom="column">
                  <wp:posOffset>2747963</wp:posOffset>
                </wp:positionH>
                <wp:positionV relativeFrom="paragraph">
                  <wp:posOffset>206693</wp:posOffset>
                </wp:positionV>
                <wp:extent cx="1152525" cy="657225"/>
                <wp:effectExtent l="0" t="0" r="28575" b="28575"/>
                <wp:wrapNone/>
                <wp:docPr id="151031295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C5040" w14:textId="19AF429E" w:rsidR="00FC1D3E" w:rsidRDefault="00FC1D3E" w:rsidP="00FC1D3E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2A75AF7D" w14:textId="1FF54CE8" w:rsidR="00FC1D3E" w:rsidRDefault="00FC1D3E" w:rsidP="00FC1D3E">
                            <w:pPr>
                              <w:jc w:val="center"/>
                            </w:pPr>
                            <w:proofErr w:type="spellStart"/>
                            <w:r>
                              <w:t>MicroService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F190DF" id="Rectangle: Rounded Corners 13" o:spid="_x0000_s1038" style="position:absolute;margin-left:216.4pt;margin-top:16.3pt;width:90.75pt;height:5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" fillcolor="#5b9bd5 [3204]" strokecolor="#091723 [484]" strokeweight="1pt">
                <v:stroke joinstyle="miter"/>
                <v:textbox>
                  <w:txbxContent>
                    <w:p w14:paraId="35BC5040" w14:textId="19AF429E" w:rsidR="00FC1D3E" w:rsidRDefault="00FC1D3E" w:rsidP="00FC1D3E">
                      <w:pPr>
                        <w:jc w:val="center"/>
                      </w:pPr>
                      <w:r>
                        <w:t>Employee</w:t>
                      </w:r>
                    </w:p>
                    <w:p w14:paraId="2A75AF7D" w14:textId="1FF54CE8" w:rsidR="00FC1D3E" w:rsidRDefault="00FC1D3E" w:rsidP="00FC1D3E">
                      <w:pPr>
                        <w:jc w:val="center"/>
                      </w:pPr>
                      <w:proofErr w:type="spellStart"/>
                      <w:r>
                        <w:t>MicroService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1D3E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C9C5B" wp14:editId="67E1AD6E">
                <wp:simplePos x="0" y="0"/>
                <wp:positionH relativeFrom="column">
                  <wp:posOffset>1304925</wp:posOffset>
                </wp:positionH>
                <wp:positionV relativeFrom="paragraph">
                  <wp:posOffset>163830</wp:posOffset>
                </wp:positionV>
                <wp:extent cx="1181100" cy="747713"/>
                <wp:effectExtent l="0" t="0" r="19050" b="14605"/>
                <wp:wrapNone/>
                <wp:docPr id="137089880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7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16E50" w14:textId="615379EE" w:rsidR="00FC1D3E" w:rsidRDefault="00FC1D3E" w:rsidP="00FC1D3E">
                            <w:pPr>
                              <w:jc w:val="center"/>
                            </w:pPr>
                            <w:r>
                              <w:t xml:space="preserve">API </w:t>
                            </w:r>
                          </w:p>
                          <w:p w14:paraId="04D59501" w14:textId="1C3A36F8" w:rsidR="00FC1D3E" w:rsidRDefault="00FC1D3E" w:rsidP="00FC1D3E">
                            <w:pPr>
                              <w:jc w:val="center"/>
                            </w:pPr>
                            <w:proofErr w:type="spellStart"/>
                            <w:r>
                              <w:t>Gateaway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C9C5B" id="Rectangle: Rounded Corners 12" o:spid="_x0000_s1039" style="position:absolute;margin-left:102.75pt;margin-top:12.9pt;width:93pt;height:5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2EB16E50" w14:textId="615379EE" w:rsidR="00FC1D3E" w:rsidRDefault="00FC1D3E" w:rsidP="00FC1D3E">
                      <w:pPr>
                        <w:jc w:val="center"/>
                      </w:pPr>
                      <w:r>
                        <w:t xml:space="preserve">API </w:t>
                      </w:r>
                    </w:p>
                    <w:p w14:paraId="04D59501" w14:textId="1C3A36F8" w:rsidR="00FC1D3E" w:rsidRDefault="00FC1D3E" w:rsidP="00FC1D3E">
                      <w:pPr>
                        <w:jc w:val="center"/>
                      </w:pPr>
                      <w:proofErr w:type="spellStart"/>
                      <w:r>
                        <w:t>Gateaway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C1D3E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4494B" wp14:editId="4F35735B">
                <wp:simplePos x="0" y="0"/>
                <wp:positionH relativeFrom="column">
                  <wp:posOffset>-152400</wp:posOffset>
                </wp:positionH>
                <wp:positionV relativeFrom="paragraph">
                  <wp:posOffset>63818</wp:posOffset>
                </wp:positionV>
                <wp:extent cx="1204913" cy="814387"/>
                <wp:effectExtent l="0" t="0" r="14605" b="24130"/>
                <wp:wrapNone/>
                <wp:docPr id="1234253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814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37E8" w14:textId="64BBBE4C" w:rsidR="00FC1D3E" w:rsidRDefault="00FC1D3E" w:rsidP="00FC1D3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4494B" id="Rectangle 11" o:spid="_x0000_s1040" style="position:absolute;margin-left:-12pt;margin-top:5.05pt;width:94.9pt;height:6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" fillcolor="white [3201]" strokecolor="#70ad47 [3209]" strokeweight="1pt">
                <v:textbox>
                  <w:txbxContent>
                    <w:p w14:paraId="0E6837E8" w14:textId="64BBBE4C" w:rsidR="00FC1D3E" w:rsidRDefault="00FC1D3E" w:rsidP="00FC1D3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62B0C342" w14:textId="77777777" w:rsidR="00BA6917" w:rsidRPr="00BA6917" w:rsidRDefault="00BA6917" w:rsidP="00BA6917"/>
    <w:p w14:paraId="4DF1D3F1" w14:textId="0D45DE04" w:rsidR="00BA6917" w:rsidRPr="00BA6917" w:rsidRDefault="00BA4FFD" w:rsidP="00BA6917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62E631" wp14:editId="73AB778D">
                <wp:simplePos x="0" y="0"/>
                <wp:positionH relativeFrom="column">
                  <wp:posOffset>2433638</wp:posOffset>
                </wp:positionH>
                <wp:positionV relativeFrom="paragraph">
                  <wp:posOffset>56833</wp:posOffset>
                </wp:positionV>
                <wp:extent cx="314325" cy="14287"/>
                <wp:effectExtent l="38100" t="57150" r="0" b="100330"/>
                <wp:wrapNone/>
                <wp:docPr id="164571972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D06AC" id="Straight Arrow Connector 24" o:spid="_x0000_s1026" type="#_x0000_t32" style="position:absolute;margin-left:191.65pt;margin-top:4.5pt;width:24.75pt;height:1.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6E8801" wp14:editId="17B0C628">
                <wp:simplePos x="0" y="0"/>
                <wp:positionH relativeFrom="column">
                  <wp:posOffset>3848100</wp:posOffset>
                </wp:positionH>
                <wp:positionV relativeFrom="paragraph">
                  <wp:posOffset>80645</wp:posOffset>
                </wp:positionV>
                <wp:extent cx="428625" cy="4763"/>
                <wp:effectExtent l="19050" t="57150" r="0" b="90805"/>
                <wp:wrapNone/>
                <wp:docPr id="113657649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11497" id="Straight Arrow Connector 23" o:spid="_x0000_s1026" type="#_x0000_t32" style="position:absolute;margin-left:303pt;margin-top:6.35pt;width:33.75pt;height: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" strokecolor="#5b9bd5 [3204]" strokeweight="1.5pt">
                <v:stroke endarrow="block" joinstyle="miter"/>
              </v:shape>
            </w:pict>
          </mc:Fallback>
        </mc:AlternateContent>
      </w:r>
    </w:p>
    <w:p w14:paraId="67410A80" w14:textId="77777777" w:rsidR="00BA6917" w:rsidRPr="00BA6917" w:rsidRDefault="00BA6917" w:rsidP="00BA6917"/>
    <w:p w14:paraId="4747F046" w14:textId="0A92C17A" w:rsidR="00BA6917" w:rsidRDefault="00BA6917" w:rsidP="00BA6917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1526F5" wp14:editId="2B79B57E">
                <wp:simplePos x="0" y="0"/>
                <wp:positionH relativeFrom="column">
                  <wp:posOffset>1366837</wp:posOffset>
                </wp:positionH>
                <wp:positionV relativeFrom="paragraph">
                  <wp:posOffset>69215</wp:posOffset>
                </wp:positionV>
                <wp:extent cx="1000125" cy="4763"/>
                <wp:effectExtent l="0" t="57150" r="47625" b="90805"/>
                <wp:wrapNone/>
                <wp:docPr id="140535605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6C0A9" id="Straight Arrow Connector 21" o:spid="_x0000_s1026" type="#_x0000_t32" style="position:absolute;margin-left:107.6pt;margin-top:5.45pt;width:78.75pt;height: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801813" wp14:editId="524E923D">
                <wp:simplePos x="0" y="0"/>
                <wp:positionH relativeFrom="column">
                  <wp:posOffset>4267200</wp:posOffset>
                </wp:positionH>
                <wp:positionV relativeFrom="paragraph">
                  <wp:posOffset>159703</wp:posOffset>
                </wp:positionV>
                <wp:extent cx="1023938" cy="0"/>
                <wp:effectExtent l="0" t="76200" r="24130" b="95250"/>
                <wp:wrapNone/>
                <wp:docPr id="140535627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9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D116" id="Straight Arrow Connector 20" o:spid="_x0000_s1026" type="#_x0000_t32" style="position:absolute;margin-left:336pt;margin-top:12.6pt;width:80.6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21A91" wp14:editId="7BD7D627">
                <wp:simplePos x="0" y="0"/>
                <wp:positionH relativeFrom="column">
                  <wp:posOffset>2914650</wp:posOffset>
                </wp:positionH>
                <wp:positionV relativeFrom="paragraph">
                  <wp:posOffset>97790</wp:posOffset>
                </wp:positionV>
                <wp:extent cx="952500" cy="14288"/>
                <wp:effectExtent l="0" t="57150" r="19050" b="100330"/>
                <wp:wrapNone/>
                <wp:docPr id="118752593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D13D2" id="Straight Arrow Connector 19" o:spid="_x0000_s1026" type="#_x0000_t32" style="position:absolute;margin-left:229.5pt;margin-top:7.7pt;width:75pt;height:1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" strokecolor="#a5a5a5 [3206]" strokeweight="1.5pt">
                <v:stroke endarrow="block" joinstyle="miter"/>
              </v:shape>
            </w:pict>
          </mc:Fallback>
        </mc:AlternateContent>
      </w:r>
    </w:p>
    <w:p w14:paraId="0AE28DDE" w14:textId="335B47AF" w:rsidR="00BA6917" w:rsidRDefault="00BA6917" w:rsidP="00BA6917">
      <w:pPr>
        <w:tabs>
          <w:tab w:val="left" w:pos="2378"/>
          <w:tab w:val="center" w:pos="4513"/>
          <w:tab w:val="left" w:pos="7125"/>
        </w:tabs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9C9BB" wp14:editId="133E00D2">
                <wp:simplePos x="0" y="0"/>
                <wp:positionH relativeFrom="column">
                  <wp:posOffset>1252538</wp:posOffset>
                </wp:positionH>
                <wp:positionV relativeFrom="paragraph">
                  <wp:posOffset>583565</wp:posOffset>
                </wp:positionV>
                <wp:extent cx="4114800" cy="0"/>
                <wp:effectExtent l="0" t="76200" r="19050" b="95250"/>
                <wp:wrapNone/>
                <wp:docPr id="104445282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13EE" id="Straight Arrow Connector 22" o:spid="_x0000_s1026" type="#_x0000_t32" style="position:absolute;margin-left:98.65pt;margin-top:45.95pt;width:32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" strokecolor="#ffc000 [3207]" strokeweight="1.5pt">
                <v:stroke endarrow="block" joinstyle="miter"/>
              </v:shape>
            </w:pict>
          </mc:Fallback>
        </mc:AlternateContent>
      </w:r>
      <w:r>
        <w:tab/>
        <w:t>Span id</w:t>
      </w:r>
      <w:r>
        <w:tab/>
        <w:t xml:space="preserve">                           Span id</w:t>
      </w:r>
      <w:r>
        <w:tab/>
        <w:t>Span id</w:t>
      </w:r>
    </w:p>
    <w:p w14:paraId="68BEE176" w14:textId="77777777" w:rsidR="00BA6917" w:rsidRPr="00BA6917" w:rsidRDefault="00BA6917" w:rsidP="00BA6917"/>
    <w:p w14:paraId="76967961" w14:textId="77777777" w:rsidR="00BA6917" w:rsidRDefault="00BA6917" w:rsidP="00BA6917"/>
    <w:p w14:paraId="48B31F29" w14:textId="77777777" w:rsidR="00856CAC" w:rsidRDefault="00BA6917" w:rsidP="00856CAC">
      <w:pPr>
        <w:jc w:val="center"/>
      </w:pPr>
      <w:r>
        <w:t>Trace -&gt; trace id</w:t>
      </w:r>
    </w:p>
    <w:p w14:paraId="6EC342A5" w14:textId="4AC6D3AB" w:rsidR="00AF3C66" w:rsidRDefault="00AF3C66" w:rsidP="00856CAC">
      <w:r>
        <w:t xml:space="preserve">Distributed Tracing helps in </w:t>
      </w:r>
    </w:p>
    <w:p w14:paraId="1D7C5F2A" w14:textId="475B96DD" w:rsidR="00856CAC" w:rsidRDefault="00AF3C66" w:rsidP="00AF3C66">
      <w:r>
        <w:t>1.tracing end to end (from start to end) the request with common trace id and span id for each MS.</w:t>
      </w:r>
    </w:p>
    <w:p w14:paraId="1855FD74" w14:textId="77777777" w:rsidR="00856CAC" w:rsidRDefault="00AF3C66" w:rsidP="00AF3C66">
      <w:r>
        <w:t>2.Gives us the time taken by each MS .</w:t>
      </w:r>
    </w:p>
    <w:p w14:paraId="5493B61C" w14:textId="5C49DAA6" w:rsidR="00856CAC" w:rsidRDefault="00FE7124" w:rsidP="00AF3C66">
      <w:r>
        <w:t>Two libraries are 1.Spring cloud Sleuth 2. Zipkin</w:t>
      </w:r>
    </w:p>
    <w:p w14:paraId="6E69C842" w14:textId="7CFB6D0E" w:rsidR="00F072CB" w:rsidRDefault="00F072CB" w:rsidP="00AF3C66">
      <w:r>
        <w:lastRenderedPageBreak/>
        <w:t xml:space="preserve">3.Zipkin command from IDE terminal : </w:t>
      </w:r>
      <w:r w:rsidRPr="00F072CB">
        <w:t>java -jar zipkin-server-3.0.6-exec.jar</w:t>
      </w:r>
    </w:p>
    <w:p w14:paraId="6161C62E" w14:textId="4359B682" w:rsidR="00B94B8C" w:rsidRDefault="00B94B8C" w:rsidP="00AF3C66"/>
    <w:p w14:paraId="2A201A81" w14:textId="77777777" w:rsidR="00B94B8C" w:rsidRDefault="00B94B8C" w:rsidP="00AF3C66"/>
    <w:p w14:paraId="6597D327" w14:textId="244CF1CE" w:rsidR="00B94B8C" w:rsidRDefault="00B94B8C" w:rsidP="00AF3C66">
      <w:pPr>
        <w:rPr>
          <w:b/>
          <w:bCs/>
          <w:sz w:val="28"/>
          <w:szCs w:val="36"/>
        </w:rPr>
      </w:pPr>
      <w:r w:rsidRPr="006A7FB9">
        <w:rPr>
          <w:b/>
          <w:bCs/>
          <w:sz w:val="28"/>
          <w:szCs w:val="36"/>
          <w:highlight w:val="yellow"/>
        </w:rPr>
        <w:t>8.Circuit Breaker</w:t>
      </w:r>
      <w:r w:rsidR="00814F03" w:rsidRPr="006A7FB9">
        <w:rPr>
          <w:b/>
          <w:bCs/>
          <w:sz w:val="28"/>
          <w:szCs w:val="36"/>
          <w:highlight w:val="yellow"/>
        </w:rPr>
        <w:t xml:space="preserve"> Pattern</w:t>
      </w:r>
      <w:r w:rsidR="00035A15">
        <w:rPr>
          <w:b/>
          <w:bCs/>
          <w:sz w:val="28"/>
          <w:szCs w:val="36"/>
        </w:rPr>
        <w:t>:</w:t>
      </w:r>
    </w:p>
    <w:p w14:paraId="61F428D5" w14:textId="1E5603EB" w:rsidR="00700F57" w:rsidRDefault="00700F57" w:rsidP="00AF3C66">
      <w:r w:rsidRPr="00474C56">
        <w:t xml:space="preserve">There are </w:t>
      </w:r>
      <w:r w:rsidR="00474C56">
        <w:t>two methods by which it can be done like</w:t>
      </w:r>
    </w:p>
    <w:p w14:paraId="2783AE55" w14:textId="2B507DDE" w:rsidR="00474C56" w:rsidRDefault="00474C56" w:rsidP="00AF3C66">
      <w:r>
        <w:t xml:space="preserve">1.Circuit Breaker      2.Retry </w:t>
      </w:r>
      <w:r w:rsidR="001F3BB4">
        <w:t>M</w:t>
      </w:r>
      <w:r>
        <w:t>ethod</w:t>
      </w:r>
      <w:r w:rsidR="00A30D52">
        <w:t xml:space="preserve">  </w:t>
      </w:r>
    </w:p>
    <w:p w14:paraId="6C59F37B" w14:textId="42C44C3E" w:rsidR="006D4AAB" w:rsidRPr="00474C56" w:rsidRDefault="006D4AAB" w:rsidP="00AF3C66">
      <w:r>
        <w:t xml:space="preserve">With the fallback methods we must pass the Exception in the fallback method or else it will throw the error and 500 error code and it will not work  </w:t>
      </w:r>
    </w:p>
    <w:sectPr w:rsidR="006D4AAB" w:rsidRPr="00474C56" w:rsidSect="0018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34972B7"/>
    <w:multiLevelType w:val="hybridMultilevel"/>
    <w:tmpl w:val="7C16F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EA84069"/>
    <w:multiLevelType w:val="hybridMultilevel"/>
    <w:tmpl w:val="5A38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02809884">
    <w:abstractNumId w:val="21"/>
  </w:num>
  <w:num w:numId="2" w16cid:durableId="1443185601">
    <w:abstractNumId w:val="12"/>
  </w:num>
  <w:num w:numId="3" w16cid:durableId="654534481">
    <w:abstractNumId w:val="10"/>
  </w:num>
  <w:num w:numId="4" w16cid:durableId="513300160">
    <w:abstractNumId w:val="23"/>
  </w:num>
  <w:num w:numId="5" w16cid:durableId="1970629772">
    <w:abstractNumId w:val="13"/>
  </w:num>
  <w:num w:numId="6" w16cid:durableId="1175000162">
    <w:abstractNumId w:val="17"/>
  </w:num>
  <w:num w:numId="7" w16cid:durableId="236020510">
    <w:abstractNumId w:val="19"/>
  </w:num>
  <w:num w:numId="8" w16cid:durableId="1353336637">
    <w:abstractNumId w:val="9"/>
  </w:num>
  <w:num w:numId="9" w16cid:durableId="1525825329">
    <w:abstractNumId w:val="7"/>
  </w:num>
  <w:num w:numId="10" w16cid:durableId="915282098">
    <w:abstractNumId w:val="6"/>
  </w:num>
  <w:num w:numId="11" w16cid:durableId="1689406223">
    <w:abstractNumId w:val="5"/>
  </w:num>
  <w:num w:numId="12" w16cid:durableId="2073624850">
    <w:abstractNumId w:val="4"/>
  </w:num>
  <w:num w:numId="13" w16cid:durableId="976228414">
    <w:abstractNumId w:val="8"/>
  </w:num>
  <w:num w:numId="14" w16cid:durableId="506017635">
    <w:abstractNumId w:val="3"/>
  </w:num>
  <w:num w:numId="15" w16cid:durableId="2008514305">
    <w:abstractNumId w:val="2"/>
  </w:num>
  <w:num w:numId="16" w16cid:durableId="1830515557">
    <w:abstractNumId w:val="1"/>
  </w:num>
  <w:num w:numId="17" w16cid:durableId="126247358">
    <w:abstractNumId w:val="0"/>
  </w:num>
  <w:num w:numId="18" w16cid:durableId="10300186">
    <w:abstractNumId w:val="15"/>
  </w:num>
  <w:num w:numId="19" w16cid:durableId="158347165">
    <w:abstractNumId w:val="16"/>
  </w:num>
  <w:num w:numId="20" w16cid:durableId="765731534">
    <w:abstractNumId w:val="22"/>
  </w:num>
  <w:num w:numId="21" w16cid:durableId="977564604">
    <w:abstractNumId w:val="18"/>
  </w:num>
  <w:num w:numId="22" w16cid:durableId="2090692446">
    <w:abstractNumId w:val="11"/>
  </w:num>
  <w:num w:numId="23" w16cid:durableId="1697734337">
    <w:abstractNumId w:val="24"/>
  </w:num>
  <w:num w:numId="24" w16cid:durableId="1400715028">
    <w:abstractNumId w:val="14"/>
  </w:num>
  <w:num w:numId="25" w16cid:durableId="5003876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B9"/>
    <w:rsid w:val="00035A15"/>
    <w:rsid w:val="000B6AB9"/>
    <w:rsid w:val="00163E39"/>
    <w:rsid w:val="00182446"/>
    <w:rsid w:val="001F3BB4"/>
    <w:rsid w:val="00236489"/>
    <w:rsid w:val="00277337"/>
    <w:rsid w:val="00286927"/>
    <w:rsid w:val="0036207F"/>
    <w:rsid w:val="003B282F"/>
    <w:rsid w:val="00424A3E"/>
    <w:rsid w:val="00474C56"/>
    <w:rsid w:val="00556CE5"/>
    <w:rsid w:val="005B24DB"/>
    <w:rsid w:val="00645252"/>
    <w:rsid w:val="006A7FB9"/>
    <w:rsid w:val="006C50C1"/>
    <w:rsid w:val="006C50E8"/>
    <w:rsid w:val="006D3D74"/>
    <w:rsid w:val="006D4AAB"/>
    <w:rsid w:val="00700F57"/>
    <w:rsid w:val="00814F03"/>
    <w:rsid w:val="0083569A"/>
    <w:rsid w:val="00856CAC"/>
    <w:rsid w:val="00957144"/>
    <w:rsid w:val="009A6BAC"/>
    <w:rsid w:val="00A30D52"/>
    <w:rsid w:val="00A9204E"/>
    <w:rsid w:val="00AA34DC"/>
    <w:rsid w:val="00AE6E36"/>
    <w:rsid w:val="00AF3C66"/>
    <w:rsid w:val="00B94B8C"/>
    <w:rsid w:val="00BA4FFD"/>
    <w:rsid w:val="00BA6917"/>
    <w:rsid w:val="00BF520A"/>
    <w:rsid w:val="00D907A9"/>
    <w:rsid w:val="00DA5D0C"/>
    <w:rsid w:val="00E66CCF"/>
    <w:rsid w:val="00EF649E"/>
    <w:rsid w:val="00F072CB"/>
    <w:rsid w:val="00F40302"/>
    <w:rsid w:val="00F9570D"/>
    <w:rsid w:val="00FC1D3E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C7AF"/>
  <w15:chartTrackingRefBased/>
  <w15:docId w15:val="{2AE90680-1099-45F3-B445-3088587A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B9"/>
    <w:pPr>
      <w:spacing w:after="160" w:line="259" w:lineRule="auto"/>
    </w:pPr>
    <w:rPr>
      <w:kern w:val="2"/>
      <w:szCs w:val="28"/>
      <w:lang w:val="en-IN" w:bidi="th-TH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kern w:val="0"/>
      <w:sz w:val="32"/>
      <w:szCs w:val="32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kern w:val="0"/>
      <w:sz w:val="26"/>
      <w:szCs w:val="26"/>
      <w:lang w:val="en-US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val="en-US"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kern w:val="0"/>
      <w:szCs w:val="22"/>
      <w:lang w:val="en-US" w:bidi="ar-S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kern w:val="0"/>
      <w:szCs w:val="22"/>
      <w:lang w:val="en-US" w:bidi="ar-SA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kern w:val="0"/>
      <w:szCs w:val="22"/>
      <w:lang w:val="en-US" w:bidi="ar-SA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Cs w:val="22"/>
      <w:lang w:val="en-US" w:bidi="ar-SA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  <w:lang w:val="en-US" w:bidi="ar-SA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  <w:kern w:val="0"/>
      <w:szCs w:val="22"/>
      <w:lang w:val="en-US"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  <w:kern w:val="0"/>
      <w:szCs w:val="22"/>
      <w:lang w:val="en-US" w:bidi="ar-SA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  <w:kern w:val="0"/>
      <w:szCs w:val="22"/>
      <w:lang w:val="en-US" w:bidi="ar-SA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kern w:val="0"/>
      <w:szCs w:val="18"/>
      <w:lang w:val="en-US" w:bidi="ar-SA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kern w:val="0"/>
      <w:szCs w:val="18"/>
      <w:lang w:val="en-US" w:bidi="ar-S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  <w:kern w:val="0"/>
      <w:szCs w:val="22"/>
      <w:lang w:val="en-US" w:bidi="ar-SA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kern w:val="0"/>
      <w:szCs w:val="16"/>
      <w:lang w:val="en-US" w:bidi="ar-S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kern w:val="0"/>
      <w:szCs w:val="16"/>
      <w:lang w:val="en-US" w:bidi="ar-SA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kern w:val="0"/>
      <w:szCs w:val="20"/>
      <w:lang w:val="en-US" w:bidi="ar-S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kern w:val="0"/>
      <w:szCs w:val="16"/>
      <w:lang w:val="en-US" w:bidi="ar-SA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kern w:val="0"/>
      <w:szCs w:val="20"/>
      <w:lang w:val="en-US" w:bidi="ar-S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kern w:val="0"/>
      <w:szCs w:val="20"/>
      <w:lang w:val="en-US"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kern w:val="0"/>
      <w:szCs w:val="20"/>
      <w:lang w:val="en-US"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kern w:val="0"/>
      <w:szCs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kern w:val="0"/>
      <w:szCs w:val="21"/>
      <w:lang w:val="en-US" w:bidi="ar-SA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  <w:rPr>
      <w:kern w:val="0"/>
      <w:szCs w:val="22"/>
      <w:lang w:val="en-US"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  <w:rPr>
      <w:kern w:val="0"/>
      <w:szCs w:val="22"/>
      <w:lang w:val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  <w:rPr>
      <w:kern w:val="0"/>
      <w:szCs w:val="22"/>
      <w:lang w:val="en-US" w:bidi="ar-SA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907A9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atr\AppData\Local\Microsoft\Office\16.0\DTS\en-IN%7b7E1696FB-1ED5-41A7-8E2F-7E28179CD0E3%7d\%7b661924FA-4B5E-4A0C-B280-A779C58A7F6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{661924FA-4B5E-4A0C-B280-A779C58A7F6D}tf02786999_win32</Template>
  <TotalTime>1324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Patrikar</dc:creator>
  <cp:keywords/>
  <dc:description/>
  <cp:lastModifiedBy>Mayuresh Patrikar</cp:lastModifiedBy>
  <cp:revision>34</cp:revision>
  <dcterms:created xsi:type="dcterms:W3CDTF">2024-02-17T14:49:00Z</dcterms:created>
  <dcterms:modified xsi:type="dcterms:W3CDTF">2024-02-24T17:04:00Z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